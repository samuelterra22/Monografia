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1009015</wp:posOffset>
                </wp:positionH>
                <wp:positionV relativeFrom="page">
                  <wp:posOffset>4735195</wp:posOffset>
                </wp:positionV>
                <wp:extent cx="4843145" cy="311658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360" cy="3115800"/>
                        </a:xfrm>
                      </wpg:grpSpPr>
                      <wps:wsp>
                        <wps:cNvSpPr/>
                        <wps:spPr>
                          <a:xfrm>
                            <a:off x="3960" y="3240"/>
                            <a:ext cx="48348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1158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3113280"/>
                            <a:ext cx="48348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42360" y="0"/>
                            <a:ext cx="0" cy="31158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9.45pt;margin-top:372.85pt;width:381.25pt;height:245.3pt" coordorigin="1589,7457" coordsize="7625,4906">
                <v:line id="shape_0" from="1595,7462" to="9208,7462" stroked="t" style="position:absolute;mso-position-horizontal-relative:page;mso-position-vertical-relative:page">
                  <v:stroke color="black" weight="6840" joinstyle="round" endcap="flat"/>
                  <v:fill o:detectmouseclick="t" on="false"/>
                </v:line>
                <v:line id="shape_0" from="1589,7457" to="1589,12363" stroked="t" style="position:absolute;mso-position-horizontal-relative:page;mso-position-vertical-relative:page">
                  <v:stroke color="black" weight="6840" joinstyle="round" endcap="flat"/>
                  <v:fill o:detectmouseclick="t" on="false"/>
                </v:line>
                <v:line id="shape_0" from="1595,12360" to="9208,12360" stroked="t" style="position:absolute;mso-position-horizontal-relative:page;mso-position-vertical-relative:page">
                  <v:stroke color="black" weight="6840" joinstyle="round" endcap="flat"/>
                  <v:fill o:detectmouseclick="t" on="false"/>
                </v:line>
                <v:line id="shape_0" from="9215,7457" to="9215,12363" stroked="t" style="position:absolute;mso-position-horizontal-relative:page;mso-position-vertic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exact" w:line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</w:t>
      </w:r>
      <w:r>
        <w:rPr>
          <w:sz w:val="22"/>
          <w:szCs w:val="22"/>
          <w:lang w:val="pt-BR"/>
        </w:rPr>
        <w:t>Vieira, Samuel Terra.</w:t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 xml:space="preserve">005              Otimização do Posicionamento de Pontos de Acesso Wireless / </w:t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</w:t>
      </w:r>
      <w:r>
        <w:rPr>
          <w:sz w:val="22"/>
          <w:szCs w:val="22"/>
          <w:lang w:val="pt-BR"/>
        </w:rPr>
        <w:t>Samuel Terra Vieira. – Formiga : IFMG, 2017.</w:t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      </w:t>
      </w:r>
      <w:r>
        <w:rPr>
          <w:sz w:val="22"/>
          <w:szCs w:val="22"/>
          <w:lang w:val="pt-BR"/>
        </w:rPr>
        <w:t xml:space="preserve">105p. :  il. </w:t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      </w:t>
      </w:r>
      <w:bookmarkStart w:id="0" w:name="_GoBack"/>
      <w:bookmarkEnd w:id="0"/>
      <w:r>
        <w:rPr>
          <w:sz w:val="22"/>
          <w:szCs w:val="22"/>
          <w:lang w:val="pt-BR"/>
        </w:rPr>
        <w:t>Orientador: Prof. Me. Everthon Valadão dos Santos</w:t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      </w:t>
      </w:r>
      <w:r>
        <w:rPr>
          <w:sz w:val="22"/>
          <w:szCs w:val="22"/>
          <w:lang w:val="pt-BR"/>
        </w:rPr>
        <w:t>Trabalho de Conclusão de Curso – Instituto Federal de Educação,</w:t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</w:t>
      </w:r>
      <w:r>
        <w:rPr>
          <w:sz w:val="22"/>
          <w:szCs w:val="22"/>
          <w:lang w:val="pt-BR"/>
        </w:rPr>
        <w:t xml:space="preserve">Ciência e Tecnologia de Minas Gerais – </w:t>
      </w:r>
      <w:r>
        <w:rPr>
          <w:i/>
          <w:sz w:val="22"/>
          <w:szCs w:val="22"/>
          <w:lang w:val="pt-BR"/>
        </w:rPr>
        <w:t>Campus</w:t>
      </w:r>
      <w:r>
        <w:rPr>
          <w:sz w:val="22"/>
          <w:szCs w:val="22"/>
          <w:lang w:val="pt-BR"/>
        </w:rPr>
        <w:t xml:space="preserve"> Formiga.</w:t>
      </w:r>
    </w:p>
    <w:p>
      <w:pPr>
        <w:pStyle w:val="Normal"/>
        <w:spacing w:lineRule="auto" w:line="27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eastAsia="Arial Unicode MS"/>
          <w:sz w:val="22"/>
          <w:szCs w:val="22"/>
        </w:rPr>
      </w:pPr>
      <w:r>
        <w:rPr>
          <w:rFonts w:eastAsia="Arial Unicode MS"/>
          <w:i/>
          <w:iCs/>
          <w:sz w:val="22"/>
          <w:szCs w:val="22"/>
          <w:lang w:val="pt-BR"/>
        </w:rPr>
        <w:t>Wireless</w:t>
      </w:r>
      <w:r>
        <w:rPr>
          <w:rFonts w:eastAsia="Arial Unicode MS"/>
          <w:sz w:val="22"/>
          <w:szCs w:val="22"/>
          <w:lang w:val="pt-BR"/>
        </w:rPr>
        <w:t xml:space="preserve">. 2. Propagação. 3. Posicionamento.  </w:t>
      </w:r>
      <w:r>
        <w:rPr>
          <w:rFonts w:eastAsia="Arial Unicode MS"/>
          <w:sz w:val="22"/>
          <w:szCs w:val="22"/>
        </w:rPr>
        <w:t xml:space="preserve">4. </w:t>
      </w:r>
      <w:r>
        <w:rPr>
          <w:rFonts w:eastAsia="Arial Unicode MS"/>
          <w:i/>
          <w:iCs/>
          <w:sz w:val="22"/>
          <w:szCs w:val="22"/>
        </w:rPr>
        <w:t xml:space="preserve">Simulated </w:t>
      </w:r>
    </w:p>
    <w:p>
      <w:pPr>
        <w:pStyle w:val="Normal"/>
        <w:spacing w:lineRule="auto" w:line="276"/>
        <w:rPr>
          <w:rFonts w:eastAsia="Arial Unicode MS"/>
          <w:sz w:val="22"/>
          <w:szCs w:val="22"/>
        </w:rPr>
      </w:pPr>
      <w:r>
        <w:rPr>
          <w:rFonts w:eastAsia="Arial Unicode MS"/>
          <w:i/>
          <w:iCs/>
          <w:sz w:val="22"/>
          <w:szCs w:val="22"/>
        </w:rPr>
        <w:t xml:space="preserve">                 </w:t>
      </w:r>
      <w:r>
        <w:rPr>
          <w:rFonts w:eastAsia="Arial Unicode MS"/>
          <w:i/>
          <w:iCs/>
          <w:sz w:val="22"/>
          <w:szCs w:val="22"/>
        </w:rPr>
        <w:t>Annealing</w:t>
      </w:r>
      <w:r>
        <w:rPr>
          <w:rFonts w:eastAsia="Arial Unicode MS"/>
          <w:sz w:val="22"/>
          <w:szCs w:val="22"/>
        </w:rPr>
        <w:t>. 5. CUDA. I. Título.</w:t>
      </w:r>
    </w:p>
    <w:p>
      <w:pPr>
        <w:pStyle w:val="Normal"/>
        <w:spacing w:lineRule="exact" w:line="120"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00"/>
        <w:ind w:left="4248" w:hanging="0"/>
        <w:rPr>
          <w:lang w:val="pt-BR"/>
        </w:rPr>
      </w:pPr>
      <w:r>
        <w:rPr/>
        <w:t xml:space="preserve">                                </w:t>
      </w:r>
      <w:r>
        <w:rPr>
          <w:lang w:val="pt-BR"/>
        </w:rPr>
        <w:t>CDD 005</w:t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60" w:before="7" w:after="0"/>
        <w:rPr>
          <w:i/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</w:r>
    </w:p>
    <w:p>
      <w:pPr>
        <w:pStyle w:val="Normal"/>
        <w:spacing w:lineRule="exact" w:line="260" w:before="7" w:after="0"/>
        <w:rPr>
          <w:i/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   </w:t>
      </w:r>
    </w:p>
    <w:p>
      <w:pPr>
        <w:pStyle w:val="Normal"/>
        <w:spacing w:lineRule="exact" w:line="260" w:before="7" w:after="0"/>
        <w:rPr>
          <w:i/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</w:r>
    </w:p>
    <w:p>
      <w:pPr>
        <w:pStyle w:val="Normal"/>
        <w:spacing w:lineRule="exact" w:line="260" w:before="7" w:after="0"/>
        <w:rPr/>
      </w:pPr>
      <w:r>
        <w:rPr>
          <w:i/>
          <w:sz w:val="24"/>
          <w:szCs w:val="24"/>
          <w:lang w:val="pt-BR"/>
        </w:rPr>
        <w:t xml:space="preserve"> </w:t>
      </w:r>
      <w:r>
        <w:rPr>
          <w:rFonts w:cs="Arial" w:ascii="Arial" w:hAnsi="Arial"/>
          <w:i/>
          <w:sz w:val="18"/>
          <w:szCs w:val="18"/>
          <w:lang w:val="pt-BR"/>
        </w:rPr>
        <w:t>Ficha catalográfica elaborada pela Bibliotecária Me. Naliana Dias Leandro CRB6-1347</w:t>
      </w:r>
    </w:p>
    <w:sectPr>
      <w:type w:val="nextPage"/>
      <w:pgSz w:w="11920" w:h="16838"/>
      <w:pgMar w:left="1600" w:right="1680" w:header="0" w:top="156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decimal"/>
      <w:lvlText w:val="%1."/>
      <w:lvlJc w:val="left"/>
      <w:pPr>
        <w:ind w:left="1785" w:hanging="360"/>
      </w:pPr>
    </w:lvl>
    <w:lvl w:ilvl="1">
      <w:start w:val="1"/>
      <w:numFmt w:val="lowerLetter"/>
      <w:lvlText w:val="%2."/>
      <w:lvlJc w:val="left"/>
      <w:pPr>
        <w:ind w:left="2505" w:hanging="360"/>
      </w:pPr>
    </w:lvl>
    <w:lvl w:ilvl="2">
      <w:start w:val="1"/>
      <w:numFmt w:val="lowerRoman"/>
      <w:lvlText w:val="%3."/>
      <w:lvlJc w:val="right"/>
      <w:pPr>
        <w:ind w:left="3225" w:hanging="180"/>
      </w:pPr>
    </w:lvl>
    <w:lvl w:ilvl="3">
      <w:start w:val="1"/>
      <w:numFmt w:val="decimal"/>
      <w:lvlText w:val="%4."/>
      <w:lvlJc w:val="left"/>
      <w:pPr>
        <w:ind w:left="3945" w:hanging="360"/>
      </w:pPr>
    </w:lvl>
    <w:lvl w:ilvl="4">
      <w:start w:val="1"/>
      <w:numFmt w:val="lowerLetter"/>
      <w:lvlText w:val="%5."/>
      <w:lvlJc w:val="left"/>
      <w:pPr>
        <w:ind w:left="4665" w:hanging="360"/>
      </w:pPr>
    </w:lvl>
    <w:lvl w:ilvl="5">
      <w:start w:val="1"/>
      <w:numFmt w:val="lowerRoman"/>
      <w:lvlText w:val="%6."/>
      <w:lvlJc w:val="right"/>
      <w:pPr>
        <w:ind w:left="5385" w:hanging="180"/>
      </w:pPr>
    </w:lvl>
    <w:lvl w:ilvl="6">
      <w:start w:val="1"/>
      <w:numFmt w:val="decimal"/>
      <w:lvlText w:val="%7."/>
      <w:lvlJc w:val="left"/>
      <w:pPr>
        <w:ind w:left="6105" w:hanging="360"/>
      </w:pPr>
    </w:lvl>
    <w:lvl w:ilvl="7">
      <w:start w:val="1"/>
      <w:numFmt w:val="lowerLetter"/>
      <w:lvlText w:val="%8."/>
      <w:lvlJc w:val="left"/>
      <w:pPr>
        <w:ind w:left="6825" w:hanging="360"/>
      </w:pPr>
    </w:lvl>
    <w:lvl w:ilvl="8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b3490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har" w:customStyle="1">
    <w:name w:val="Título 6 Char"/>
    <w:basedOn w:val="DefaultParagraphFont"/>
    <w:link w:val="Ttulo6"/>
    <w:qFormat/>
    <w:rsid w:val="001b3490"/>
    <w:rPr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e7775"/>
    <w:rPr>
      <w:rFonts w:ascii="Calibri" w:hAnsi="Calibri" w:eastAsia="Calibri" w:cs="" w:asciiTheme="minorHAnsi" w:cstheme="minorBidi" w:eastAsiaTheme="minorHAnsi" w:hAnsiTheme="minorHAnsi"/>
      <w:sz w:val="22"/>
      <w:szCs w:val="22"/>
      <w:lang w:val="pt-BR"/>
    </w:rPr>
  </w:style>
  <w:style w:type="character" w:styleId="ListLabel1">
    <w:name w:val="ListLabel 1"/>
    <w:qFormat/>
    <w:rPr>
      <w:rFonts w:cs="Arial"/>
      <w:color w:val="222222"/>
    </w:rPr>
  </w:style>
  <w:style w:type="character" w:styleId="ListLabel2">
    <w:name w:val="ListLabel 2"/>
    <w:qFormat/>
    <w:rPr>
      <w:rFonts w:cs="Arial"/>
      <w:color w:val="222222"/>
    </w:rPr>
  </w:style>
  <w:style w:type="character" w:styleId="ListLabel3">
    <w:name w:val="ListLabel 3"/>
    <w:qFormat/>
    <w:rPr>
      <w:rFonts w:cs="Arial"/>
      <w:color w:val="2222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2d4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e7775"/>
    <w:pPr>
      <w:tabs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72</Words>
  <Characters>420</Characters>
  <CharactersWithSpaces>675</CharactersWithSpaces>
  <Paragraphs>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2017-12-04T11:23:00Z</dcterms:created>
  <dc:creator>Naliana</dc:creator>
  <dc:description/>
  <dc:language>pt-BR</dc:language>
  <cp:lastModifiedBy/>
  <cp:lastPrinted>2017-11-28T10:42:00Z</cp:lastPrinted>
  <dcterms:modified xsi:type="dcterms:W3CDTF">2017-12-04T10:05:49Z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